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14A25C" w14:textId="067A1059" w:rsidR="00846D17" w:rsidRDefault="00020880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 xml:space="preserve">Hari </w:t>
      </w:r>
      <w:proofErr w:type="spellStart"/>
      <w:r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>Venkat</w:t>
      </w:r>
      <w:proofErr w:type="spellEnd"/>
      <w:r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 xml:space="preserve"> Mummidi</w:t>
      </w:r>
    </w:p>
    <w:p w14:paraId="0EA54E0F" w14:textId="3A945602" w:rsidR="00846D17" w:rsidRDefault="006B4E5F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 xml:space="preserve">E-mail: </w:t>
      </w:r>
      <w:r w:rsidR="00020880"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>harivenkatmummidi</w:t>
      </w:r>
      <w:r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>@gmail.com</w:t>
      </w:r>
    </w:p>
    <w:p w14:paraId="76B0567C" w14:textId="4608CCBF" w:rsidR="00846D17" w:rsidRDefault="006B4E5F">
      <w:pPr>
        <w:spacing w:after="120" w:line="240" w:lineRule="auto"/>
        <w:rPr>
          <w:color w:val="1D1B1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  <w:lang w:val="fr-FR"/>
        </w:rPr>
        <w:t>Mobile: +91-</w:t>
      </w:r>
      <w:r w:rsidR="009E16FE">
        <w:rPr>
          <w:rFonts w:ascii="Times New Roman" w:eastAsia="Times New Roman" w:hAnsi="Times New Roman" w:cs="Times New Roman"/>
          <w:b/>
          <w:bCs/>
          <w:color w:val="1D1B11"/>
          <w:sz w:val="20"/>
          <w:szCs w:val="20"/>
        </w:rPr>
        <w:t>7396409430</w:t>
      </w:r>
    </w:p>
    <w:p w14:paraId="65F2C65C" w14:textId="71977614" w:rsidR="00846D17" w:rsidRDefault="00463D83">
      <w:pPr>
        <w:rPr>
          <w:rFonts w:cs="Calibri"/>
          <w:b/>
        </w:rPr>
      </w:pPr>
      <w:r>
        <w:rPr>
          <w:rFonts w:cs="Calibri"/>
          <w:b/>
          <w:noProof/>
          <w:lang w:eastAsia="zh-CN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2E13407" wp14:editId="1C2FD1FC">
                <wp:simplePos x="0" y="0"/>
                <wp:positionH relativeFrom="column">
                  <wp:posOffset>-8255</wp:posOffset>
                </wp:positionH>
                <wp:positionV relativeFrom="paragraph">
                  <wp:posOffset>106680</wp:posOffset>
                </wp:positionV>
                <wp:extent cx="5815330" cy="0"/>
                <wp:effectExtent l="29845" t="30480" r="31750" b="36195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9D7C1" id="1028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65pt,8.4pt" to="457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" o:allowincell="f" strokeweight="4.5pt">
                <v:stroke linestyle="thinThick"/>
              </v:line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548DD4"/>
        <w:tblLayout w:type="fixed"/>
        <w:tblLook w:val="04A0" w:firstRow="1" w:lastRow="0" w:firstColumn="1" w:lastColumn="0" w:noHBand="0" w:noVBand="1"/>
      </w:tblPr>
      <w:tblGrid>
        <w:gridCol w:w="9090"/>
      </w:tblGrid>
      <w:tr w:rsidR="00846D17" w14:paraId="6CE664CC" w14:textId="77777777">
        <w:trPr>
          <w:trHeight w:val="307"/>
        </w:trPr>
        <w:tc>
          <w:tcPr>
            <w:tcW w:w="9090" w:type="dxa"/>
            <w:shd w:val="solid" w:color="BFBFBF" w:fill="548DD4"/>
          </w:tcPr>
          <w:p w14:paraId="2DB0A63E" w14:textId="77777777" w:rsidR="00846D17" w:rsidRDefault="006B4E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Experience Summary</w:t>
            </w:r>
          </w:p>
        </w:tc>
      </w:tr>
    </w:tbl>
    <w:p w14:paraId="5DB5E2DD" w14:textId="77777777" w:rsidR="00846D17" w:rsidRDefault="006B4E5F">
      <w:pPr>
        <w:widowControl w:val="0"/>
        <w:tabs>
          <w:tab w:val="left" w:pos="2337"/>
        </w:tabs>
        <w:suppressAutoHyphens/>
        <w:autoSpaceDE w:val="0"/>
        <w:spacing w:after="0" w:line="36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ab/>
      </w:r>
    </w:p>
    <w:p w14:paraId="3F2C2049" w14:textId="3BB185FA" w:rsidR="00563F33" w:rsidRPr="00DE5106" w:rsidRDefault="006B4E5F" w:rsidP="00DE5106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Having </w:t>
      </w:r>
      <w:r w:rsidR="00D66E39">
        <w:rPr>
          <w:rFonts w:cs="Calibri"/>
          <w:sz w:val="18"/>
          <w:szCs w:val="18"/>
        </w:rPr>
        <w:t xml:space="preserve">total </w:t>
      </w:r>
      <w:r w:rsidR="003D4FC8" w:rsidRPr="00D66E39">
        <w:rPr>
          <w:rFonts w:cs="Calibri"/>
          <w:b/>
          <w:bCs/>
          <w:sz w:val="18"/>
          <w:szCs w:val="18"/>
        </w:rPr>
        <w:t>3</w:t>
      </w:r>
      <w:r w:rsidR="008E69E9" w:rsidRPr="00D66E39">
        <w:rPr>
          <w:rFonts w:cs="Calibri"/>
          <w:b/>
          <w:bCs/>
          <w:sz w:val="18"/>
          <w:szCs w:val="18"/>
        </w:rPr>
        <w:t>.</w:t>
      </w:r>
      <w:r w:rsidR="00D66E39" w:rsidRPr="00D66E39">
        <w:rPr>
          <w:rFonts w:cs="Calibri"/>
          <w:b/>
          <w:bCs/>
          <w:sz w:val="18"/>
          <w:szCs w:val="18"/>
        </w:rPr>
        <w:t>5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b/>
          <w:sz w:val="18"/>
          <w:szCs w:val="18"/>
        </w:rPr>
        <w:t xml:space="preserve">years of </w:t>
      </w:r>
      <w:r w:rsidR="00D66E39">
        <w:rPr>
          <w:rFonts w:cs="Calibri"/>
          <w:b/>
          <w:sz w:val="18"/>
          <w:szCs w:val="18"/>
        </w:rPr>
        <w:t xml:space="preserve">IT </w:t>
      </w:r>
      <w:r>
        <w:rPr>
          <w:rFonts w:cs="Calibri"/>
          <w:b/>
          <w:sz w:val="18"/>
          <w:szCs w:val="18"/>
        </w:rPr>
        <w:t>experience</w:t>
      </w:r>
      <w:r>
        <w:rPr>
          <w:rFonts w:cs="Calibri"/>
          <w:sz w:val="18"/>
          <w:szCs w:val="18"/>
        </w:rPr>
        <w:t xml:space="preserve"> as a </w:t>
      </w:r>
      <w:r>
        <w:rPr>
          <w:rFonts w:cs="Calibri"/>
          <w:b/>
          <w:sz w:val="18"/>
          <w:szCs w:val="18"/>
        </w:rPr>
        <w:t xml:space="preserve">SAS </w:t>
      </w:r>
      <w:r w:rsidR="008E69E9">
        <w:rPr>
          <w:rFonts w:cs="Calibri"/>
          <w:b/>
          <w:sz w:val="18"/>
          <w:szCs w:val="18"/>
        </w:rPr>
        <w:t>Grid,</w:t>
      </w:r>
      <w:r w:rsidR="00806FB7" w:rsidRPr="00806FB7">
        <w:rPr>
          <w:rFonts w:cs="Calibri"/>
          <w:bCs/>
          <w:sz w:val="18"/>
          <w:szCs w:val="18"/>
        </w:rPr>
        <w:t xml:space="preserve"> </w:t>
      </w:r>
      <w:r w:rsidR="00D66E39">
        <w:rPr>
          <w:rFonts w:cs="Calibri"/>
          <w:bCs/>
          <w:sz w:val="18"/>
          <w:szCs w:val="18"/>
        </w:rPr>
        <w:t xml:space="preserve">and </w:t>
      </w:r>
      <w:r w:rsidR="00806FB7">
        <w:rPr>
          <w:rFonts w:cs="Calibri"/>
          <w:b/>
          <w:sz w:val="18"/>
          <w:szCs w:val="18"/>
        </w:rPr>
        <w:t>SAS VIYA 3.5</w:t>
      </w:r>
      <w:r w:rsidR="008E69E9">
        <w:rPr>
          <w:rFonts w:cs="Calibri"/>
          <w:b/>
          <w:sz w:val="18"/>
          <w:szCs w:val="18"/>
        </w:rPr>
        <w:t xml:space="preserve"> Administrat</w:t>
      </w:r>
      <w:r w:rsidR="00D66E39">
        <w:rPr>
          <w:rFonts w:cs="Calibri"/>
          <w:b/>
          <w:sz w:val="18"/>
          <w:szCs w:val="18"/>
        </w:rPr>
        <w:t xml:space="preserve">or </w:t>
      </w:r>
      <w:r w:rsidR="00D66E39" w:rsidRPr="00D66E39">
        <w:rPr>
          <w:rFonts w:cs="Calibri"/>
          <w:bCs/>
          <w:sz w:val="18"/>
          <w:szCs w:val="18"/>
        </w:rPr>
        <w:t>and</w:t>
      </w:r>
      <w:r w:rsidR="00D66E39">
        <w:rPr>
          <w:rFonts w:cs="Calibri"/>
          <w:b/>
          <w:sz w:val="18"/>
          <w:szCs w:val="18"/>
        </w:rPr>
        <w:t xml:space="preserve"> 1 year experience in DevOps</w:t>
      </w:r>
      <w:r w:rsidR="00806FB7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in </w:t>
      </w:r>
      <w:r w:rsidR="00806FB7">
        <w:rPr>
          <w:rFonts w:cs="Calibri"/>
          <w:b/>
          <w:bCs/>
          <w:sz w:val="18"/>
          <w:szCs w:val="18"/>
        </w:rPr>
        <w:t>F</w:t>
      </w:r>
      <w:r w:rsidR="00806FB7">
        <w:rPr>
          <w:rFonts w:cs="Calibri"/>
          <w:b/>
          <w:sz w:val="18"/>
          <w:szCs w:val="18"/>
        </w:rPr>
        <w:t>inance</w:t>
      </w:r>
      <w:r w:rsidR="001D67DD">
        <w:rPr>
          <w:rFonts w:cs="Calibri"/>
          <w:b/>
          <w:sz w:val="18"/>
          <w:szCs w:val="18"/>
        </w:rPr>
        <w:t xml:space="preserve"> </w:t>
      </w:r>
      <w:r w:rsidR="001D67DD">
        <w:rPr>
          <w:rFonts w:cs="Calibri"/>
          <w:bCs/>
          <w:sz w:val="18"/>
          <w:szCs w:val="18"/>
        </w:rPr>
        <w:t xml:space="preserve">and </w:t>
      </w:r>
      <w:r w:rsidR="001D67DD" w:rsidRPr="001D67DD">
        <w:rPr>
          <w:rFonts w:cs="Calibri"/>
          <w:b/>
          <w:sz w:val="18"/>
          <w:szCs w:val="18"/>
        </w:rPr>
        <w:t>Banking</w:t>
      </w:r>
      <w:r>
        <w:rPr>
          <w:rFonts w:cs="Calibri"/>
          <w:sz w:val="18"/>
          <w:szCs w:val="18"/>
        </w:rPr>
        <w:t xml:space="preserve"> Domain</w:t>
      </w:r>
      <w:r w:rsidR="00D66E39">
        <w:rPr>
          <w:rFonts w:cs="Calibri"/>
          <w:sz w:val="18"/>
          <w:szCs w:val="18"/>
        </w:rPr>
        <w:t xml:space="preserve">. </w:t>
      </w:r>
    </w:p>
    <w:p w14:paraId="5A2CDA1D" w14:textId="7620A6EA" w:rsidR="00563F33" w:rsidRDefault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 w:rsidRPr="00563F33">
        <w:rPr>
          <w:rFonts w:cs="Calibri"/>
          <w:sz w:val="18"/>
          <w:szCs w:val="18"/>
        </w:rPr>
        <w:t xml:space="preserve">Performed various Automation tasks using Python, </w:t>
      </w:r>
      <w:r>
        <w:rPr>
          <w:rFonts w:cs="Calibri"/>
          <w:sz w:val="18"/>
          <w:szCs w:val="18"/>
        </w:rPr>
        <w:t>Unix Shell</w:t>
      </w:r>
      <w:r w:rsidRPr="00563F33">
        <w:rPr>
          <w:rFonts w:cs="Calibri"/>
          <w:sz w:val="18"/>
          <w:szCs w:val="18"/>
        </w:rPr>
        <w:t>, VB Macro</w:t>
      </w:r>
      <w:r>
        <w:rPr>
          <w:rFonts w:cs="Calibri"/>
          <w:sz w:val="18"/>
          <w:szCs w:val="18"/>
        </w:rPr>
        <w:t xml:space="preserve"> and SAS Codes</w:t>
      </w:r>
      <w:r w:rsidRPr="00563F33">
        <w:rPr>
          <w:rFonts w:cs="Calibri"/>
          <w:sz w:val="18"/>
          <w:szCs w:val="18"/>
        </w:rPr>
        <w:t xml:space="preserve"> on Server Monitoring, and daily activities.</w:t>
      </w:r>
    </w:p>
    <w:p w14:paraId="5DB05B76" w14:textId="6E7878B4" w:rsidR="00D66E39" w:rsidRDefault="00D66E39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Ansible Playbooks for License Renewal, SSL Certificate Renewal and VIYA Application upgrades.</w:t>
      </w:r>
    </w:p>
    <w:p w14:paraId="15E5233E" w14:textId="2393CC40" w:rsidR="00846D17" w:rsidRPr="00563F33" w:rsidRDefault="006B4E5F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sz w:val="18"/>
          <w:szCs w:val="18"/>
        </w:rPr>
        <w:t xml:space="preserve">     </w:t>
      </w:r>
      <w:r w:rsidR="00563F33" w:rsidRPr="00563F33">
        <w:rPr>
          <w:rFonts w:cs="Calibri"/>
          <w:sz w:val="18"/>
          <w:szCs w:val="18"/>
        </w:rPr>
        <w:t xml:space="preserve">Deploying and Monitoring Batch/Scheduled Jobs via </w:t>
      </w:r>
      <w:r w:rsidR="00563F33" w:rsidRPr="00563F33">
        <w:rPr>
          <w:rFonts w:cs="Calibri"/>
          <w:b/>
          <w:bCs/>
          <w:sz w:val="18"/>
          <w:szCs w:val="18"/>
        </w:rPr>
        <w:t>Autosys</w:t>
      </w:r>
      <w:r w:rsidR="00563F33" w:rsidRPr="00563F33">
        <w:rPr>
          <w:rFonts w:cs="Calibri"/>
          <w:sz w:val="18"/>
          <w:szCs w:val="18"/>
        </w:rPr>
        <w:t>.</w:t>
      </w:r>
    </w:p>
    <w:p w14:paraId="557F2880" w14:textId="246DAE06" w:rsidR="008F0EB8" w:rsidRDefault="00563F33" w:rsidP="008F0EB8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   </w:t>
      </w:r>
      <w:r w:rsidRPr="00563F33">
        <w:rPr>
          <w:rFonts w:cs="Calibri"/>
          <w:sz w:val="18"/>
          <w:szCs w:val="18"/>
        </w:rPr>
        <w:t>SAS Platform User Support for various Ad Hoc User issues.</w:t>
      </w:r>
    </w:p>
    <w:p w14:paraId="1EB9ECBB" w14:textId="6CCEA53B" w:rsidR="00D66E39" w:rsidRPr="008F0EB8" w:rsidRDefault="00D66E39" w:rsidP="008F0EB8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  Created CloudFormation templates for Reporting Tools like SAS VIYA, Tableau upgrade activities on AWS Cloud.</w:t>
      </w:r>
    </w:p>
    <w:p w14:paraId="03F27EF7" w14:textId="25F1F876" w:rsidR="00846D17" w:rsidRDefault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User management on SAS Grid 9.4 M4 using SAS Management Console and SAS VIYA using CLI/SAS Environment Manager.</w:t>
      </w:r>
    </w:p>
    <w:p w14:paraId="4ED59AC9" w14:textId="47A9A976" w:rsidR="002E3E3A" w:rsidRDefault="002E3E3A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Automated the SAS user addition process on SAS VIYA using CLI</w:t>
      </w:r>
      <w:r w:rsidR="0012059C">
        <w:rPr>
          <w:rFonts w:cs="Calibri"/>
          <w:sz w:val="18"/>
          <w:szCs w:val="18"/>
        </w:rPr>
        <w:t xml:space="preserve"> </w:t>
      </w:r>
      <w:r w:rsidR="001D67DD">
        <w:rPr>
          <w:rFonts w:cs="Calibri"/>
          <w:sz w:val="18"/>
          <w:szCs w:val="18"/>
        </w:rPr>
        <w:t>and via</w:t>
      </w:r>
      <w:r w:rsidR="0012059C">
        <w:rPr>
          <w:rFonts w:cs="Calibri"/>
          <w:sz w:val="18"/>
          <w:szCs w:val="18"/>
        </w:rPr>
        <w:t xml:space="preserve"> python framework.</w:t>
      </w:r>
    </w:p>
    <w:p w14:paraId="347E6012" w14:textId="76A552A0" w:rsidR="004F196A" w:rsidRDefault="004F196A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Experience in troubleshooting issues on SAS Grid </w:t>
      </w:r>
      <w:r w:rsidR="001D67DD">
        <w:rPr>
          <w:rFonts w:cs="Calibri"/>
          <w:sz w:val="18"/>
          <w:szCs w:val="18"/>
        </w:rPr>
        <w:t>and</w:t>
      </w:r>
      <w:r>
        <w:rPr>
          <w:rFonts w:cs="Calibri"/>
          <w:sz w:val="18"/>
          <w:szCs w:val="18"/>
        </w:rPr>
        <w:t xml:space="preserve"> VIYA from logs and working with SAS Technical support on issues.</w:t>
      </w:r>
    </w:p>
    <w:p w14:paraId="5FAC277A" w14:textId="48BD0229" w:rsidR="00563F33" w:rsidRDefault="00563F33" w:rsidP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Migration and environment setup of SAS Report and tables from SAS VA to VIYA.</w:t>
      </w:r>
    </w:p>
    <w:p w14:paraId="3A2928AC" w14:textId="4EA52C83" w:rsidR="00DE5106" w:rsidRDefault="00DE5106" w:rsidP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Worked </w:t>
      </w:r>
      <w:r w:rsidR="002E3E3A">
        <w:rPr>
          <w:rFonts w:cs="Calibri"/>
          <w:sz w:val="18"/>
          <w:szCs w:val="18"/>
        </w:rPr>
        <w:t xml:space="preserve">on </w:t>
      </w:r>
      <w:r>
        <w:rPr>
          <w:rFonts w:cs="Calibri"/>
          <w:sz w:val="18"/>
          <w:szCs w:val="18"/>
        </w:rPr>
        <w:t>scripts to automate the maintenance of server logs, disk space and health.</w:t>
      </w:r>
    </w:p>
    <w:p w14:paraId="7DDB81F7" w14:textId="268AAE5D" w:rsidR="00DE5106" w:rsidRDefault="00DE5106" w:rsidP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Experience in renewing SSL Certificates and license on SAS Grid, SAS VIYA and SAS VA environments</w:t>
      </w:r>
      <w:r w:rsidR="003A67FB">
        <w:rPr>
          <w:rFonts w:cs="Calibri"/>
          <w:sz w:val="18"/>
          <w:szCs w:val="18"/>
        </w:rPr>
        <w:t>.</w:t>
      </w:r>
    </w:p>
    <w:p w14:paraId="314FF5CF" w14:textId="4B6F9051" w:rsidR="003A67FB" w:rsidRDefault="003A67FB" w:rsidP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Experience in using VIYA APIs to create custom reports and tables for users.</w:t>
      </w:r>
    </w:p>
    <w:p w14:paraId="33DEBDC3" w14:textId="75923798" w:rsidR="00DE5106" w:rsidRPr="00563F33" w:rsidRDefault="00DE5106" w:rsidP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Worked on upgrade and hotfix activities on SAS Grid and SAS VIYA environments.</w:t>
      </w:r>
    </w:p>
    <w:p w14:paraId="08FD71AC" w14:textId="38647AB7" w:rsidR="00846D17" w:rsidRDefault="00563F33">
      <w:pPr>
        <w:pStyle w:val="ListParagraph"/>
        <w:numPr>
          <w:ilvl w:val="0"/>
          <w:numId w:val="6"/>
        </w:numPr>
        <w:suppressAutoHyphens/>
        <w:spacing w:after="0" w:line="360" w:lineRule="auto"/>
        <w:jc w:val="both"/>
        <w:rPr>
          <w:rFonts w:eastAsia="Courier New"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Experience </w:t>
      </w:r>
      <w:r w:rsidR="006B4E5F">
        <w:rPr>
          <w:rFonts w:cs="Calibri"/>
          <w:sz w:val="18"/>
          <w:szCs w:val="18"/>
        </w:rPr>
        <w:t xml:space="preserve">in </w:t>
      </w:r>
      <w:r w:rsidR="006B4E5F">
        <w:rPr>
          <w:rFonts w:cs="Calibri"/>
          <w:b/>
          <w:sz w:val="18"/>
          <w:szCs w:val="18"/>
        </w:rPr>
        <w:t>SAS BI</w:t>
      </w:r>
      <w:r w:rsidR="006B4E5F">
        <w:rPr>
          <w:rFonts w:cs="Calibri"/>
          <w:sz w:val="18"/>
          <w:szCs w:val="18"/>
        </w:rPr>
        <w:t xml:space="preserve"> Development tools like </w:t>
      </w:r>
      <w:r w:rsidR="006B4E5F">
        <w:rPr>
          <w:rFonts w:cs="Calibri"/>
          <w:b/>
          <w:sz w:val="18"/>
          <w:szCs w:val="18"/>
        </w:rPr>
        <w:t>SAS Data integration studio</w:t>
      </w:r>
      <w:r w:rsidR="006B4E5F">
        <w:rPr>
          <w:rFonts w:cs="Calibri"/>
          <w:sz w:val="18"/>
          <w:szCs w:val="18"/>
        </w:rPr>
        <w:t>,</w:t>
      </w:r>
      <w:r>
        <w:rPr>
          <w:rFonts w:cs="Calibri"/>
          <w:sz w:val="18"/>
          <w:szCs w:val="18"/>
        </w:rPr>
        <w:t xml:space="preserve"> </w:t>
      </w:r>
      <w:r w:rsidR="006B4E5F">
        <w:rPr>
          <w:rFonts w:cs="Calibri"/>
          <w:b/>
          <w:sz w:val="18"/>
          <w:szCs w:val="18"/>
        </w:rPr>
        <w:t xml:space="preserve">SAS </w:t>
      </w:r>
      <w:r w:rsidR="002E3E3A">
        <w:rPr>
          <w:rFonts w:cs="Calibri"/>
          <w:b/>
          <w:sz w:val="18"/>
          <w:szCs w:val="18"/>
        </w:rPr>
        <w:t>QKB</w:t>
      </w:r>
      <w:r w:rsidR="006B4E5F">
        <w:rPr>
          <w:rFonts w:cs="Calibri"/>
          <w:sz w:val="18"/>
          <w:szCs w:val="18"/>
        </w:rPr>
        <w:t xml:space="preserve">, </w:t>
      </w:r>
      <w:r w:rsidR="006B4E5F">
        <w:rPr>
          <w:rFonts w:cs="Calibri"/>
          <w:b/>
          <w:sz w:val="18"/>
          <w:szCs w:val="18"/>
        </w:rPr>
        <w:t>SAS Web Report Studio</w:t>
      </w:r>
      <w:r w:rsidR="006B4E5F">
        <w:rPr>
          <w:rFonts w:cs="Calibri"/>
          <w:sz w:val="18"/>
          <w:szCs w:val="18"/>
        </w:rPr>
        <w:t xml:space="preserve">, </w:t>
      </w:r>
      <w:r w:rsidR="006B4E5F">
        <w:rPr>
          <w:rFonts w:cs="Calibri"/>
          <w:b/>
          <w:sz w:val="18"/>
          <w:szCs w:val="18"/>
        </w:rPr>
        <w:t>SAS Enterprise Guide</w:t>
      </w:r>
      <w:r w:rsidR="001D67DD">
        <w:rPr>
          <w:rFonts w:cs="Calibri"/>
          <w:b/>
          <w:sz w:val="18"/>
          <w:szCs w:val="18"/>
        </w:rPr>
        <w:t xml:space="preserve">, SAS Studio </w:t>
      </w:r>
      <w:r w:rsidR="001D67DD">
        <w:rPr>
          <w:rFonts w:cs="Calibri"/>
          <w:bCs/>
          <w:sz w:val="18"/>
          <w:szCs w:val="18"/>
        </w:rPr>
        <w:t xml:space="preserve">and </w:t>
      </w:r>
      <w:r w:rsidR="001D67DD">
        <w:rPr>
          <w:rFonts w:cs="Calibri"/>
          <w:b/>
          <w:sz w:val="18"/>
          <w:szCs w:val="18"/>
        </w:rPr>
        <w:t>SAS Visual Analytics</w:t>
      </w:r>
    </w:p>
    <w:p w14:paraId="5371BA02" w14:textId="6F492255" w:rsidR="004F196A" w:rsidRPr="00DE5106" w:rsidRDefault="006B4E5F" w:rsidP="00DE5106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  </w:t>
      </w:r>
      <w:r w:rsidR="00563F33">
        <w:rPr>
          <w:rFonts w:cs="Calibri"/>
          <w:sz w:val="18"/>
          <w:szCs w:val="18"/>
        </w:rPr>
        <w:t xml:space="preserve">Experience </w:t>
      </w:r>
      <w:r w:rsidR="004F196A">
        <w:rPr>
          <w:rFonts w:cs="Calibri"/>
          <w:sz w:val="18"/>
          <w:szCs w:val="18"/>
        </w:rPr>
        <w:t>in</w:t>
      </w:r>
      <w:r w:rsidR="00563F33">
        <w:rPr>
          <w:rFonts w:cs="Calibri"/>
          <w:sz w:val="18"/>
          <w:szCs w:val="18"/>
        </w:rPr>
        <w:t xml:space="preserve"> </w:t>
      </w:r>
      <w:r w:rsidR="004F196A">
        <w:rPr>
          <w:rFonts w:cs="Calibri"/>
          <w:sz w:val="18"/>
          <w:szCs w:val="18"/>
        </w:rPr>
        <w:t xml:space="preserve">BASE </w:t>
      </w:r>
      <w:r w:rsidR="00563F33">
        <w:rPr>
          <w:rFonts w:cs="Calibri"/>
          <w:sz w:val="18"/>
          <w:szCs w:val="18"/>
        </w:rPr>
        <w:t>SAS Programming.</w:t>
      </w:r>
    </w:p>
    <w:p w14:paraId="523806E1" w14:textId="4CBF6545" w:rsidR="004F196A" w:rsidRDefault="004F196A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  Changes performed on Server upgrades and Oracle connections setup on SAS Grid.</w:t>
      </w:r>
    </w:p>
    <w:p w14:paraId="659CF1F0" w14:textId="3341DED4" w:rsidR="0012059C" w:rsidRDefault="0012059C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Worked on OKTA integration on SAS Grid and SAS VA from CA </w:t>
      </w:r>
      <w:proofErr w:type="spellStart"/>
      <w:r>
        <w:rPr>
          <w:rFonts w:cs="Calibri"/>
          <w:sz w:val="18"/>
          <w:szCs w:val="18"/>
        </w:rPr>
        <w:t>Siteminder</w:t>
      </w:r>
      <w:proofErr w:type="spellEnd"/>
      <w:r>
        <w:rPr>
          <w:rFonts w:cs="Calibri"/>
          <w:sz w:val="18"/>
          <w:szCs w:val="18"/>
        </w:rPr>
        <w:t>.</w:t>
      </w:r>
    </w:p>
    <w:p w14:paraId="49905149" w14:textId="2705040F" w:rsidR="004F196A" w:rsidRDefault="004F196A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 Experience in using Service Now on RITMs ,  Incidents , Change Requests and Problem Tickets.</w:t>
      </w:r>
    </w:p>
    <w:p w14:paraId="0679771D" w14:textId="3BA70B6C" w:rsidR="009D7624" w:rsidRDefault="009D7624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Experience in Service Now ITIL.</w:t>
      </w:r>
    </w:p>
    <w:p w14:paraId="6B3DD999" w14:textId="5F1B5A9B" w:rsidR="004F196A" w:rsidRDefault="004F196A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 Experience in using Python for report development and customization to clients to avoid SAS License and dashboard from Service now Data. </w:t>
      </w:r>
    </w:p>
    <w:p w14:paraId="1DD4F434" w14:textId="01C49A0C" w:rsidR="0093061B" w:rsidRPr="001D67DD" w:rsidRDefault="0093061B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Experience in preparing SOP documents for issues and KT documents for new joiners.</w:t>
      </w:r>
    </w:p>
    <w:p w14:paraId="6E56707C" w14:textId="6C6C309D" w:rsidR="001D67DD" w:rsidRPr="00F95A7E" w:rsidRDefault="001D67DD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Providing KT to New Joiners.</w:t>
      </w:r>
    </w:p>
    <w:p w14:paraId="0D91F0A6" w14:textId="6445A400" w:rsidR="00F95A7E" w:rsidRPr="00F95A7E" w:rsidRDefault="00F95A7E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Preparing documents for issues happened on GRID and VIYA along with root cause and preventive actions.</w:t>
      </w:r>
    </w:p>
    <w:p w14:paraId="5EB1904E" w14:textId="1FCD9F2A" w:rsidR="00F95A7E" w:rsidRPr="002E3E3A" w:rsidRDefault="00F95A7E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Knowledge based articles for user common issue</w:t>
      </w:r>
      <w:r w:rsidR="00A55893">
        <w:rPr>
          <w:rFonts w:cs="Calibri"/>
          <w:color w:val="000000"/>
          <w:sz w:val="18"/>
          <w:szCs w:val="18"/>
        </w:rPr>
        <w:t>s.</w:t>
      </w:r>
    </w:p>
    <w:p w14:paraId="0EAB79E6" w14:textId="2E5FC09C" w:rsidR="002E3E3A" w:rsidRPr="00A55893" w:rsidRDefault="002E3E3A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Knowledge on AWS could platform.</w:t>
      </w:r>
    </w:p>
    <w:p w14:paraId="2A6CFCE9" w14:textId="686706A8" w:rsidR="00A55893" w:rsidRPr="00873A79" w:rsidRDefault="00A55893" w:rsidP="004F196A">
      <w:pPr>
        <w:pStyle w:val="ListParagraph"/>
        <w:numPr>
          <w:ilvl w:val="0"/>
          <w:numId w:val="6"/>
        </w:num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Worked on Flask Python framework to deploy custom web servers on EC2 instance to automate routine tasks by On-Boarding teams.</w:t>
      </w:r>
    </w:p>
    <w:p w14:paraId="53773F5C" w14:textId="77777777" w:rsidR="00873A79" w:rsidRPr="00873A79" w:rsidRDefault="00873A79" w:rsidP="00873A79">
      <w:p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</w:p>
    <w:p w14:paraId="6777AA81" w14:textId="77777777" w:rsidR="008F0EB8" w:rsidRPr="008F0EB8" w:rsidRDefault="008F0EB8" w:rsidP="008F0EB8">
      <w:pPr>
        <w:tabs>
          <w:tab w:val="left" w:pos="630"/>
        </w:tabs>
        <w:spacing w:before="100" w:after="100" w:line="360" w:lineRule="auto"/>
        <w:jc w:val="both"/>
        <w:rPr>
          <w:rFonts w:cs="Calibri"/>
          <w:sz w:val="18"/>
          <w:szCs w:val="18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D9D9D9"/>
        <w:tblLayout w:type="fixed"/>
        <w:tblLook w:val="04A0" w:firstRow="1" w:lastRow="0" w:firstColumn="1" w:lastColumn="0" w:noHBand="0" w:noVBand="1"/>
      </w:tblPr>
      <w:tblGrid>
        <w:gridCol w:w="9000"/>
      </w:tblGrid>
      <w:tr w:rsidR="00846D17" w14:paraId="0A0C40CD" w14:textId="77777777">
        <w:trPr>
          <w:trHeight w:val="307"/>
        </w:trPr>
        <w:tc>
          <w:tcPr>
            <w:tcW w:w="9000" w:type="dxa"/>
            <w:shd w:val="solid" w:color="BFBFBF" w:fill="D9D9D9"/>
          </w:tcPr>
          <w:p w14:paraId="47119EF7" w14:textId="77777777" w:rsidR="00846D17" w:rsidRDefault="006B4E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Professional Experience</w:t>
            </w:r>
          </w:p>
        </w:tc>
      </w:tr>
    </w:tbl>
    <w:p w14:paraId="2C8305F3" w14:textId="20D4EED4" w:rsidR="00846D17" w:rsidRDefault="006B4E5F">
      <w:pPr>
        <w:numPr>
          <w:ilvl w:val="0"/>
          <w:numId w:val="16"/>
        </w:numPr>
        <w:suppressAutoHyphens/>
        <w:rPr>
          <w:sz w:val="18"/>
          <w:szCs w:val="18"/>
        </w:rPr>
      </w:pPr>
      <w:r>
        <w:rPr>
          <w:sz w:val="18"/>
          <w:szCs w:val="18"/>
        </w:rPr>
        <w:t>Work</w:t>
      </w:r>
      <w:r w:rsidR="008E69E9">
        <w:rPr>
          <w:sz w:val="18"/>
          <w:szCs w:val="18"/>
        </w:rPr>
        <w:t>ed</w:t>
      </w:r>
      <w:r>
        <w:rPr>
          <w:sz w:val="18"/>
          <w:szCs w:val="18"/>
        </w:rPr>
        <w:t xml:space="preserve"> as a </w:t>
      </w:r>
      <w:r w:rsidR="004F196A">
        <w:rPr>
          <w:b/>
          <w:bCs/>
          <w:sz w:val="18"/>
          <w:szCs w:val="18"/>
        </w:rPr>
        <w:t xml:space="preserve">SAS </w:t>
      </w:r>
      <w:r w:rsidR="008E69E9">
        <w:rPr>
          <w:b/>
          <w:bCs/>
          <w:sz w:val="18"/>
          <w:szCs w:val="18"/>
        </w:rPr>
        <w:t>Grid, SAS</w:t>
      </w:r>
      <w:r w:rsidR="004F196A">
        <w:rPr>
          <w:b/>
          <w:bCs/>
          <w:sz w:val="18"/>
          <w:szCs w:val="18"/>
        </w:rPr>
        <w:t xml:space="preserve"> VIYA and SAS VA</w:t>
      </w:r>
      <w:r>
        <w:rPr>
          <w:sz w:val="18"/>
          <w:szCs w:val="18"/>
        </w:rPr>
        <w:t xml:space="preserve"> </w:t>
      </w:r>
      <w:r w:rsidR="004F196A">
        <w:rPr>
          <w:sz w:val="18"/>
          <w:szCs w:val="18"/>
        </w:rPr>
        <w:t xml:space="preserve">Admin </w:t>
      </w:r>
      <w:r>
        <w:rPr>
          <w:sz w:val="18"/>
          <w:szCs w:val="18"/>
        </w:rPr>
        <w:t xml:space="preserve">at Accenture Hyderabad from </w:t>
      </w:r>
      <w:r w:rsidR="004F196A">
        <w:rPr>
          <w:b/>
          <w:bCs/>
          <w:sz w:val="18"/>
          <w:szCs w:val="18"/>
        </w:rPr>
        <w:t>May 2018</w:t>
      </w:r>
      <w:r>
        <w:rPr>
          <w:sz w:val="18"/>
          <w:szCs w:val="18"/>
        </w:rPr>
        <w:t xml:space="preserve"> to</w:t>
      </w:r>
      <w:r w:rsidR="008E69E9">
        <w:rPr>
          <w:b/>
          <w:bCs/>
          <w:sz w:val="18"/>
          <w:szCs w:val="18"/>
        </w:rPr>
        <w:t xml:space="preserve"> Sep 2021</w:t>
      </w:r>
      <w:r>
        <w:rPr>
          <w:sz w:val="18"/>
          <w:szCs w:val="18"/>
        </w:rPr>
        <w:t xml:space="preserve">. </w:t>
      </w:r>
    </w:p>
    <w:p w14:paraId="3417B3FC" w14:textId="4C605E1F" w:rsidR="008E69E9" w:rsidRDefault="008E69E9">
      <w:pPr>
        <w:numPr>
          <w:ilvl w:val="0"/>
          <w:numId w:val="16"/>
        </w:numPr>
        <w:suppressAutoHyphens/>
        <w:rPr>
          <w:sz w:val="18"/>
          <w:szCs w:val="18"/>
        </w:rPr>
      </w:pPr>
      <w:r>
        <w:rPr>
          <w:sz w:val="18"/>
          <w:szCs w:val="18"/>
        </w:rPr>
        <w:t xml:space="preserve">Working as </w:t>
      </w:r>
      <w:r w:rsidRPr="002D514F">
        <w:rPr>
          <w:b/>
          <w:bCs/>
          <w:sz w:val="18"/>
          <w:szCs w:val="18"/>
        </w:rPr>
        <w:t>SAS VIYA</w:t>
      </w:r>
      <w:r>
        <w:rPr>
          <w:sz w:val="18"/>
          <w:szCs w:val="18"/>
        </w:rPr>
        <w:t xml:space="preserve"> Admin at </w:t>
      </w:r>
      <w:proofErr w:type="spellStart"/>
      <w:r>
        <w:rPr>
          <w:sz w:val="18"/>
          <w:szCs w:val="18"/>
        </w:rPr>
        <w:t>Trianz</w:t>
      </w:r>
      <w:proofErr w:type="spellEnd"/>
      <w:r>
        <w:rPr>
          <w:sz w:val="18"/>
          <w:szCs w:val="18"/>
        </w:rPr>
        <w:t>, Hyderabad from Sep 2021 to till date.</w:t>
      </w:r>
    </w:p>
    <w:tbl>
      <w:tblPr>
        <w:tblStyle w:val="TableGrid"/>
        <w:tblW w:w="0" w:type="auto"/>
        <w:tblInd w:w="1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D9D9D9"/>
        <w:tblLayout w:type="fixed"/>
        <w:tblLook w:val="04A0" w:firstRow="1" w:lastRow="0" w:firstColumn="1" w:lastColumn="0" w:noHBand="0" w:noVBand="1"/>
      </w:tblPr>
      <w:tblGrid>
        <w:gridCol w:w="9000"/>
      </w:tblGrid>
      <w:tr w:rsidR="00846D17" w14:paraId="34CA0FA2" w14:textId="77777777">
        <w:trPr>
          <w:trHeight w:val="307"/>
        </w:trPr>
        <w:tc>
          <w:tcPr>
            <w:tcW w:w="9000" w:type="dxa"/>
            <w:shd w:val="solid" w:color="BFBFBF" w:fill="D9D9D9"/>
          </w:tcPr>
          <w:p w14:paraId="3988163E" w14:textId="77777777" w:rsidR="00846D17" w:rsidRDefault="006B4E5F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Education</w:t>
            </w:r>
          </w:p>
        </w:tc>
      </w:tr>
    </w:tbl>
    <w:p w14:paraId="46C67BCA" w14:textId="77777777" w:rsidR="00846D17" w:rsidRDefault="00846D17">
      <w:pPr>
        <w:pStyle w:val="ListParagraph"/>
        <w:ind w:left="810"/>
        <w:rPr>
          <w:rFonts w:cs="Calibri"/>
          <w:sz w:val="18"/>
          <w:szCs w:val="18"/>
        </w:rPr>
      </w:pPr>
    </w:p>
    <w:p w14:paraId="3F193CBA" w14:textId="475E519E" w:rsidR="00846D17" w:rsidRDefault="006B4E5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Calibri"/>
          <w:b/>
          <w:sz w:val="18"/>
          <w:szCs w:val="18"/>
        </w:rPr>
      </w:pPr>
      <w:proofErr w:type="spellStart"/>
      <w:r>
        <w:rPr>
          <w:rFonts w:cs="Calibri"/>
          <w:b/>
          <w:sz w:val="18"/>
          <w:szCs w:val="18"/>
        </w:rPr>
        <w:t>B.Tech</w:t>
      </w:r>
      <w:proofErr w:type="spellEnd"/>
      <w:r>
        <w:rPr>
          <w:rFonts w:cs="Calibri"/>
          <w:b/>
          <w:sz w:val="18"/>
          <w:szCs w:val="18"/>
        </w:rPr>
        <w:t xml:space="preserve"> in </w:t>
      </w:r>
      <w:r w:rsidR="004F196A">
        <w:rPr>
          <w:rFonts w:cs="Calibri"/>
          <w:b/>
          <w:sz w:val="18"/>
          <w:szCs w:val="18"/>
        </w:rPr>
        <w:t xml:space="preserve">Electrical and Electronic </w:t>
      </w:r>
      <w:r>
        <w:rPr>
          <w:rFonts w:cs="Calibri"/>
          <w:b/>
          <w:sz w:val="18"/>
          <w:szCs w:val="18"/>
        </w:rPr>
        <w:t>Engineering</w:t>
      </w:r>
      <w:r>
        <w:rPr>
          <w:rFonts w:ascii="Times New Roman" w:hAnsi="Times New Roman"/>
        </w:rPr>
        <w:t xml:space="preserve"> </w:t>
      </w:r>
      <w:r>
        <w:rPr>
          <w:rFonts w:cs="Calibri"/>
          <w:sz w:val="18"/>
          <w:szCs w:val="18"/>
        </w:rPr>
        <w:t xml:space="preserve">from </w:t>
      </w:r>
      <w:proofErr w:type="spellStart"/>
      <w:r w:rsidR="004F196A">
        <w:rPr>
          <w:rFonts w:cs="Calibri"/>
          <w:b/>
          <w:sz w:val="18"/>
          <w:szCs w:val="18"/>
        </w:rPr>
        <w:t>Sreenidhi</w:t>
      </w:r>
      <w:proofErr w:type="spellEnd"/>
      <w:r w:rsidR="004F196A">
        <w:rPr>
          <w:rFonts w:cs="Calibri"/>
          <w:b/>
          <w:sz w:val="18"/>
          <w:szCs w:val="18"/>
        </w:rPr>
        <w:t xml:space="preserve"> Institute of Science and Technology</w:t>
      </w:r>
      <w:r>
        <w:rPr>
          <w:rFonts w:cs="Calibri"/>
          <w:b/>
          <w:sz w:val="18"/>
          <w:szCs w:val="18"/>
        </w:rPr>
        <w:t xml:space="preserve">, </w:t>
      </w:r>
      <w:r w:rsidR="004F196A">
        <w:rPr>
          <w:rFonts w:cs="Calibri"/>
          <w:b/>
          <w:sz w:val="18"/>
          <w:szCs w:val="18"/>
        </w:rPr>
        <w:t>Hyderabad.</w:t>
      </w:r>
    </w:p>
    <w:p w14:paraId="086DE375" w14:textId="77777777" w:rsidR="002C7719" w:rsidRDefault="002C7719" w:rsidP="002C7719">
      <w:pPr>
        <w:pStyle w:val="ListParagraph"/>
        <w:spacing w:after="0" w:line="240" w:lineRule="auto"/>
        <w:ind w:left="810"/>
        <w:jc w:val="both"/>
        <w:rPr>
          <w:rFonts w:cs="Calibri"/>
          <w:b/>
          <w:sz w:val="18"/>
          <w:szCs w:val="18"/>
        </w:rPr>
      </w:pPr>
    </w:p>
    <w:p w14:paraId="463B7560" w14:textId="77777777" w:rsidR="00846D17" w:rsidRDefault="00846D17">
      <w:pPr>
        <w:pStyle w:val="ListParagraph"/>
        <w:rPr>
          <w:rFonts w:cs="Calibri"/>
          <w:b/>
          <w:sz w:val="18"/>
          <w:szCs w:val="18"/>
        </w:rPr>
      </w:pPr>
    </w:p>
    <w:p w14:paraId="7212BA7D" w14:textId="77777777" w:rsidR="00846D17" w:rsidRDefault="00846D17">
      <w:pPr>
        <w:pStyle w:val="ListParagraph"/>
        <w:spacing w:after="0" w:line="240" w:lineRule="auto"/>
        <w:ind w:left="810"/>
        <w:jc w:val="both"/>
        <w:rPr>
          <w:rFonts w:cs="Calibri"/>
          <w:b/>
          <w:sz w:val="18"/>
          <w:szCs w:val="18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D9D9D9"/>
        <w:tblLayout w:type="fixed"/>
        <w:tblLook w:val="04A0" w:firstRow="1" w:lastRow="0" w:firstColumn="1" w:lastColumn="0" w:noHBand="0" w:noVBand="1"/>
      </w:tblPr>
      <w:tblGrid>
        <w:gridCol w:w="9000"/>
      </w:tblGrid>
      <w:tr w:rsidR="00846D17" w14:paraId="5550D355" w14:textId="77777777">
        <w:trPr>
          <w:trHeight w:val="307"/>
        </w:trPr>
        <w:tc>
          <w:tcPr>
            <w:tcW w:w="9000" w:type="dxa"/>
            <w:shd w:val="solid" w:color="BFBFBF" w:fill="D9D9D9"/>
          </w:tcPr>
          <w:p w14:paraId="53894CB6" w14:textId="77777777" w:rsidR="00846D17" w:rsidRDefault="006B4E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</w:tbl>
    <w:p w14:paraId="18C84F54" w14:textId="77777777" w:rsidR="00846D17" w:rsidRDefault="00846D17">
      <w:pPr>
        <w:pStyle w:val="NoSpacing"/>
        <w:spacing w:line="276" w:lineRule="auto"/>
        <w:ind w:left="540" w:firstLine="0"/>
        <w:rPr>
          <w:rStyle w:val="SubtleEmphasis"/>
          <w:color w:val="000000"/>
          <w:sz w:val="18"/>
          <w:szCs w:val="18"/>
        </w:rPr>
      </w:pPr>
    </w:p>
    <w:p w14:paraId="0178AFFF" w14:textId="45897268" w:rsidR="004F196A" w:rsidRPr="004F196A" w:rsidRDefault="004F196A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 w:rsidRPr="004F196A">
        <w:rPr>
          <w:rStyle w:val="SubtleEmphasis"/>
          <w:rFonts w:cs="Calibri"/>
          <w:b/>
          <w:bCs/>
          <w:i w:val="0"/>
          <w:color w:val="000000"/>
          <w:sz w:val="18"/>
          <w:szCs w:val="18"/>
        </w:rPr>
        <w:t>Programming Language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>: SAS, Python, Unix</w:t>
      </w:r>
      <w:r w:rsidR="00DC2C4F">
        <w:rPr>
          <w:rStyle w:val="SubtleEmphasis"/>
          <w:rFonts w:cs="Calibri"/>
          <w:i w:val="0"/>
          <w:color w:val="000000"/>
          <w:sz w:val="18"/>
          <w:szCs w:val="18"/>
        </w:rPr>
        <w:t>, SQL</w:t>
      </w:r>
      <w:r w:rsidR="002C7719">
        <w:rPr>
          <w:rStyle w:val="SubtleEmphasis"/>
          <w:rFonts w:cs="Calibri"/>
          <w:i w:val="0"/>
          <w:color w:val="000000"/>
          <w:sz w:val="18"/>
          <w:szCs w:val="18"/>
        </w:rPr>
        <w:t>, HTML</w:t>
      </w:r>
      <w:r w:rsidR="009D7624">
        <w:rPr>
          <w:rStyle w:val="SubtleEmphasis"/>
          <w:rFonts w:cs="Calibri"/>
          <w:i w:val="0"/>
          <w:color w:val="000000"/>
          <w:sz w:val="18"/>
          <w:szCs w:val="18"/>
        </w:rPr>
        <w:t>, YAML.</w:t>
      </w:r>
    </w:p>
    <w:p w14:paraId="57980F1F" w14:textId="0928BD5B" w:rsidR="00846D17" w:rsidRDefault="006B4E5F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>
        <w:rPr>
          <w:rStyle w:val="SubtleEmphasis"/>
          <w:rFonts w:cs="Calibri"/>
          <w:b/>
          <w:i w:val="0"/>
          <w:color w:val="000000"/>
          <w:sz w:val="18"/>
          <w:szCs w:val="18"/>
        </w:rPr>
        <w:t xml:space="preserve">SAS Tools 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:  </w:t>
      </w:r>
      <w:r w:rsidR="004F196A">
        <w:rPr>
          <w:rStyle w:val="SubtleEmphasis"/>
          <w:rFonts w:cs="Calibri"/>
          <w:i w:val="0"/>
          <w:color w:val="000000"/>
          <w:sz w:val="18"/>
          <w:szCs w:val="18"/>
        </w:rPr>
        <w:t>SAS VIYA ,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 SAS ENTERPRISE GUIDE, SAS/BASE/MACROS</w:t>
      </w:r>
      <w:r w:rsidR="004F196A">
        <w:rPr>
          <w:rStyle w:val="SubtleEmphasis"/>
          <w:rFonts w:cs="Calibri"/>
          <w:i w:val="0"/>
          <w:color w:val="000000"/>
          <w:sz w:val="18"/>
          <w:szCs w:val="18"/>
        </w:rPr>
        <w:t>,</w:t>
      </w:r>
      <w:r w:rsidR="00DE5106">
        <w:rPr>
          <w:rStyle w:val="SubtleEmphasis"/>
          <w:rFonts w:cs="Calibri"/>
          <w:i w:val="0"/>
          <w:color w:val="000000"/>
          <w:sz w:val="18"/>
          <w:szCs w:val="18"/>
        </w:rPr>
        <w:t xml:space="preserve"> SAS DI Studio, SAS QKB.</w:t>
      </w:r>
    </w:p>
    <w:p w14:paraId="7F890EA5" w14:textId="7FC4440B" w:rsidR="00846D17" w:rsidRDefault="006B4E5F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>
        <w:rPr>
          <w:rStyle w:val="SubtleEmphasis"/>
          <w:rFonts w:cs="Calibri"/>
          <w:b/>
          <w:i w:val="0"/>
          <w:color w:val="000000"/>
          <w:sz w:val="18"/>
          <w:szCs w:val="18"/>
        </w:rPr>
        <w:t xml:space="preserve">Databases 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>: Oracle1</w:t>
      </w:r>
      <w:r w:rsidR="004F196A">
        <w:rPr>
          <w:rStyle w:val="SubtleEmphasis"/>
          <w:rFonts w:cs="Calibri"/>
          <w:i w:val="0"/>
          <w:color w:val="000000"/>
          <w:sz w:val="18"/>
          <w:szCs w:val="18"/>
        </w:rPr>
        <w:t>1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>g</w:t>
      </w:r>
      <w:r w:rsidR="00A55893">
        <w:rPr>
          <w:rStyle w:val="SubtleEmphasis"/>
          <w:rFonts w:cs="Calibri"/>
          <w:i w:val="0"/>
          <w:color w:val="000000"/>
          <w:sz w:val="18"/>
          <w:szCs w:val="18"/>
        </w:rPr>
        <w:t xml:space="preserve">, </w:t>
      </w:r>
      <w:proofErr w:type="spellStart"/>
      <w:r w:rsidR="00A55893">
        <w:rPr>
          <w:rStyle w:val="SubtleEmphasis"/>
          <w:rFonts w:cs="Calibri"/>
          <w:i w:val="0"/>
          <w:color w:val="000000"/>
          <w:sz w:val="18"/>
          <w:szCs w:val="18"/>
        </w:rPr>
        <w:t>Mysql</w:t>
      </w:r>
      <w:proofErr w:type="spellEnd"/>
      <w:r w:rsidR="00A55893">
        <w:rPr>
          <w:rStyle w:val="SubtleEmphasis"/>
          <w:rFonts w:cs="Calibri"/>
          <w:i w:val="0"/>
          <w:color w:val="000000"/>
          <w:sz w:val="18"/>
          <w:szCs w:val="18"/>
        </w:rPr>
        <w:t>, Sqlite3.</w:t>
      </w:r>
    </w:p>
    <w:p w14:paraId="4803CFD8" w14:textId="4F99BCD1" w:rsidR="00846D17" w:rsidRDefault="006B4E5F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>
        <w:rPr>
          <w:rFonts w:cs="Calibri"/>
          <w:b/>
          <w:bCs/>
          <w:color w:val="000000"/>
          <w:sz w:val="18"/>
          <w:szCs w:val="18"/>
        </w:rPr>
        <w:t xml:space="preserve">Operating Systems </w:t>
      </w:r>
      <w:r>
        <w:rPr>
          <w:rFonts w:cs="Calibri"/>
          <w:bCs/>
          <w:color w:val="000000"/>
          <w:sz w:val="18"/>
          <w:szCs w:val="18"/>
        </w:rPr>
        <w:t xml:space="preserve">:  </w:t>
      </w:r>
      <w:r w:rsidR="004F196A">
        <w:rPr>
          <w:rStyle w:val="SubtleEmphasis"/>
          <w:rFonts w:cs="Calibri"/>
          <w:i w:val="0"/>
          <w:color w:val="000000"/>
          <w:sz w:val="18"/>
          <w:szCs w:val="18"/>
        </w:rPr>
        <w:t>Red Hat Linux, Windows 7/10</w:t>
      </w:r>
      <w:r w:rsidR="00A55893">
        <w:rPr>
          <w:rStyle w:val="SubtleEmphasis"/>
          <w:rFonts w:cs="Calibri"/>
          <w:i w:val="0"/>
          <w:color w:val="000000"/>
          <w:sz w:val="18"/>
          <w:szCs w:val="18"/>
        </w:rPr>
        <w:t>, Kali Linux</w:t>
      </w:r>
    </w:p>
    <w:p w14:paraId="57ED86AD" w14:textId="51447372" w:rsidR="009D7624" w:rsidRDefault="009D7624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proofErr w:type="spellStart"/>
      <w:r>
        <w:rPr>
          <w:rFonts w:cs="Calibri"/>
          <w:b/>
          <w:bCs/>
          <w:color w:val="000000"/>
          <w:sz w:val="18"/>
          <w:szCs w:val="18"/>
        </w:rPr>
        <w:t>Devops</w:t>
      </w:r>
      <w:proofErr w:type="spellEnd"/>
      <w:r>
        <w:rPr>
          <w:rFonts w:cs="Calibri"/>
          <w:b/>
          <w:bCs/>
          <w:color w:val="000000"/>
          <w:sz w:val="18"/>
          <w:szCs w:val="18"/>
        </w:rPr>
        <w:t xml:space="preserve"> Tools</w:t>
      </w:r>
      <w:r w:rsidRPr="009D7624">
        <w:rPr>
          <w:rStyle w:val="SubtleEmphasis"/>
          <w:i w:val="0"/>
          <w:color w:val="000000"/>
        </w:rPr>
        <w:t>: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 Ansible,</w:t>
      </w:r>
      <w:r w:rsidR="00D66E39">
        <w:rPr>
          <w:rStyle w:val="SubtleEmphasis"/>
          <w:rFonts w:cs="Calibri"/>
          <w:i w:val="0"/>
          <w:color w:val="000000"/>
          <w:sz w:val="18"/>
          <w:szCs w:val="18"/>
        </w:rPr>
        <w:t xml:space="preserve"> Git,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 Containers, Cloud Formation</w:t>
      </w:r>
      <w:r w:rsidR="00D66E39">
        <w:rPr>
          <w:rStyle w:val="SubtleEmphasis"/>
          <w:rFonts w:cs="Calibri"/>
          <w:i w:val="0"/>
          <w:color w:val="000000"/>
          <w:sz w:val="18"/>
          <w:szCs w:val="18"/>
        </w:rPr>
        <w:t>, K8s.</w:t>
      </w:r>
    </w:p>
    <w:p w14:paraId="58E0BA00" w14:textId="1CC0732B" w:rsidR="00DC2C4F" w:rsidRDefault="00DC2C4F">
      <w:pPr>
        <w:pStyle w:val="NoSpacing"/>
        <w:numPr>
          <w:ilvl w:val="0"/>
          <w:numId w:val="19"/>
        </w:numPr>
        <w:ind w:left="450" w:firstLine="0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>
        <w:rPr>
          <w:rFonts w:cs="Calibri"/>
          <w:b/>
          <w:bCs/>
          <w:color w:val="000000"/>
          <w:sz w:val="18"/>
          <w:szCs w:val="18"/>
        </w:rPr>
        <w:t>Certifications</w:t>
      </w:r>
      <w:r w:rsidRPr="00DC2C4F">
        <w:rPr>
          <w:rStyle w:val="SubtleEmphasis"/>
          <w:i w:val="0"/>
          <w:color w:val="000000"/>
        </w:rPr>
        <w:t>: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 SAS Administrator Getting Started, SAS Programming in SAS Grid, </w:t>
      </w:r>
      <w:r w:rsidR="0093061B">
        <w:rPr>
          <w:rStyle w:val="SubtleEmphasis"/>
          <w:rFonts w:cs="Calibri"/>
          <w:i w:val="0"/>
          <w:color w:val="000000"/>
          <w:sz w:val="18"/>
          <w:szCs w:val="18"/>
        </w:rPr>
        <w:t xml:space="preserve">Certifications on Machine </w:t>
      </w:r>
      <w:r w:rsidR="00D47E6C">
        <w:rPr>
          <w:rStyle w:val="SubtleEmphasis"/>
          <w:rFonts w:cs="Calibri"/>
          <w:i w:val="0"/>
          <w:color w:val="000000"/>
          <w:sz w:val="18"/>
          <w:szCs w:val="18"/>
        </w:rPr>
        <w:t xml:space="preserve">   </w:t>
      </w:r>
      <w:r w:rsidR="0093061B">
        <w:rPr>
          <w:rStyle w:val="SubtleEmphasis"/>
          <w:rFonts w:cs="Calibri"/>
          <w:i w:val="0"/>
          <w:color w:val="000000"/>
          <w:sz w:val="18"/>
          <w:szCs w:val="18"/>
        </w:rPr>
        <w:t>Learning, Deep Learning and Natural Language processing using SAS and Python</w:t>
      </w:r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 </w:t>
      </w:r>
    </w:p>
    <w:p w14:paraId="55496DB4" w14:textId="77777777" w:rsidR="00846D17" w:rsidRDefault="00846D17">
      <w:pPr>
        <w:pStyle w:val="NoSpacing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</w:p>
    <w:p w14:paraId="7D02833B" w14:textId="77777777" w:rsidR="00846D17" w:rsidRDefault="00846D17">
      <w:pPr>
        <w:pStyle w:val="NoSpacing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D9D9D9"/>
        <w:tblLayout w:type="fixed"/>
        <w:tblLook w:val="04A0" w:firstRow="1" w:lastRow="0" w:firstColumn="1" w:lastColumn="0" w:noHBand="0" w:noVBand="1"/>
      </w:tblPr>
      <w:tblGrid>
        <w:gridCol w:w="9000"/>
      </w:tblGrid>
      <w:tr w:rsidR="00846D17" w14:paraId="6C1912B4" w14:textId="77777777">
        <w:trPr>
          <w:trHeight w:val="307"/>
        </w:trPr>
        <w:tc>
          <w:tcPr>
            <w:tcW w:w="9000" w:type="dxa"/>
            <w:shd w:val="solid" w:color="BFBFBF" w:fill="D9D9D9"/>
          </w:tcPr>
          <w:p w14:paraId="64715D67" w14:textId="77777777" w:rsidR="00846D17" w:rsidRDefault="006B4E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Key Achievements</w:t>
            </w:r>
          </w:p>
        </w:tc>
      </w:tr>
    </w:tbl>
    <w:p w14:paraId="18EF7EE0" w14:textId="77777777" w:rsidR="00846D17" w:rsidRDefault="00846D17">
      <w:pPr>
        <w:pStyle w:val="NoSpacing"/>
        <w:jc w:val="both"/>
        <w:rPr>
          <w:rFonts w:eastAsia="SimSun"/>
          <w:iCs/>
          <w:color w:val="000000"/>
        </w:rPr>
      </w:pPr>
    </w:p>
    <w:p w14:paraId="23BFA4C8" w14:textId="1681F14C" w:rsidR="0012059C" w:rsidRDefault="0012059C" w:rsidP="0012059C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Worked on upgrade for VA 8.5 to 8.5.1 on SAS VIYA 3.5 with </w:t>
      </w:r>
      <w:r w:rsidR="00262879">
        <w:rPr>
          <w:rFonts w:cs="Calibri"/>
          <w:color w:val="000000"/>
          <w:sz w:val="18"/>
          <w:szCs w:val="18"/>
        </w:rPr>
        <w:t>end-to-end</w:t>
      </w:r>
      <w:r>
        <w:rPr>
          <w:rFonts w:cs="Calibri"/>
          <w:color w:val="000000"/>
          <w:sz w:val="18"/>
          <w:szCs w:val="18"/>
        </w:rPr>
        <w:t xml:space="preserve"> implementation and validation</w:t>
      </w:r>
      <w:r w:rsidR="009E1E1F">
        <w:rPr>
          <w:rFonts w:cs="Calibri"/>
          <w:color w:val="000000"/>
          <w:sz w:val="18"/>
          <w:szCs w:val="18"/>
        </w:rPr>
        <w:t xml:space="preserve"> using Ansible playbooks.</w:t>
      </w:r>
    </w:p>
    <w:p w14:paraId="2AE90E11" w14:textId="5DE83B23" w:rsidR="0012059C" w:rsidRPr="0012059C" w:rsidRDefault="0012059C" w:rsidP="0012059C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Migrated static reports from Solaris web server to SAS Mid</w:t>
      </w:r>
      <w:r w:rsidR="00092DB7">
        <w:rPr>
          <w:rFonts w:cs="Calibri"/>
          <w:color w:val="000000"/>
          <w:sz w:val="18"/>
          <w:szCs w:val="18"/>
        </w:rPr>
        <w:t xml:space="preserve">dle </w:t>
      </w:r>
      <w:r>
        <w:rPr>
          <w:rFonts w:cs="Calibri"/>
          <w:color w:val="000000"/>
          <w:sz w:val="18"/>
          <w:szCs w:val="18"/>
        </w:rPr>
        <w:t>tier Linux server to leverage the Apache service for hosting the reports.</w:t>
      </w:r>
    </w:p>
    <w:p w14:paraId="36E3180A" w14:textId="5BFC26B3" w:rsidR="00846D17" w:rsidRDefault="00DC2C4F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Worked on POC for report conversion from SAS to Python to reduce SAS dependency and license cost or user.</w:t>
      </w:r>
    </w:p>
    <w:p w14:paraId="73659636" w14:textId="060F0573" w:rsidR="008F0EB8" w:rsidRDefault="008F0EB8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API Connection from SAS VIYA to multiple applications like </w:t>
      </w:r>
      <w:r w:rsidR="00262879">
        <w:rPr>
          <w:rFonts w:cs="Calibri"/>
          <w:color w:val="000000"/>
          <w:sz w:val="18"/>
          <w:szCs w:val="18"/>
        </w:rPr>
        <w:t>SharePoint</w:t>
      </w:r>
      <w:r>
        <w:rPr>
          <w:rFonts w:cs="Calibri"/>
          <w:color w:val="000000"/>
          <w:sz w:val="18"/>
          <w:szCs w:val="18"/>
        </w:rPr>
        <w:t xml:space="preserve"> to pull and modify data.</w:t>
      </w:r>
    </w:p>
    <w:p w14:paraId="3829D0CC" w14:textId="422F1C25" w:rsidR="00846D17" w:rsidRPr="00DC2C4F" w:rsidRDefault="00DC2C4F" w:rsidP="00DC2C4F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Developed interactive reports for RITM and Incidents data using Python</w:t>
      </w:r>
      <w:r w:rsidR="00A55893">
        <w:rPr>
          <w:rFonts w:cs="Calibri"/>
          <w:color w:val="000000"/>
          <w:sz w:val="18"/>
          <w:szCs w:val="18"/>
        </w:rPr>
        <w:t>.</w:t>
      </w:r>
    </w:p>
    <w:p w14:paraId="4E375ACC" w14:textId="19FB57BB" w:rsidR="00DC2C4F" w:rsidRPr="00DC2C4F" w:rsidRDefault="00DC2C4F" w:rsidP="00DC2C4F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Developed various Automation scripts using Unix and Python to monitor server health and jobs on Grid.</w:t>
      </w:r>
    </w:p>
    <w:p w14:paraId="64E96B77" w14:textId="33B8C495" w:rsidR="00DC2C4F" w:rsidRPr="00DC2C4F" w:rsidRDefault="00DC2C4F" w:rsidP="00DC2C4F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Developed VB Macro excel sheet to get data from Oracle DB for Report Validation.</w:t>
      </w:r>
    </w:p>
    <w:p w14:paraId="3E0886CE" w14:textId="2565565E" w:rsidR="00D47E6C" w:rsidRPr="00D47E6C" w:rsidRDefault="00DC2C4F" w:rsidP="00D47E6C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Developed Python Module to automate the report validation with Database data before sending to client thus saving manual effort of 20 Hours per month.</w:t>
      </w:r>
    </w:p>
    <w:p w14:paraId="23F70873" w14:textId="1C10CD10" w:rsidR="002C7719" w:rsidRDefault="002C7719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Created a Website using Python Flask Framework with Authentication for SLA Prediction dashboard</w:t>
      </w:r>
      <w:r w:rsidR="00A55893">
        <w:rPr>
          <w:rFonts w:cs="Calibri"/>
          <w:color w:val="000000"/>
          <w:sz w:val="18"/>
          <w:szCs w:val="18"/>
        </w:rPr>
        <w:t>.</w:t>
      </w:r>
    </w:p>
    <w:p w14:paraId="4B978D31" w14:textId="5C13E00E" w:rsidR="00A55893" w:rsidRDefault="00A55893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Received PINACLE Game Change Award from Accenture.</w:t>
      </w:r>
    </w:p>
    <w:p w14:paraId="01876BE1" w14:textId="041067E6" w:rsidR="00A55893" w:rsidRDefault="00A55893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Accenture ACE Award.</w:t>
      </w:r>
    </w:p>
    <w:p w14:paraId="046EA4B8" w14:textId="3E4976BA" w:rsidR="00A55893" w:rsidRDefault="00A55893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Accenture Tech Star FY-21 Award.</w:t>
      </w:r>
    </w:p>
    <w:p w14:paraId="0B5E271F" w14:textId="4DDEA5B6" w:rsidR="002E3E3A" w:rsidRDefault="002E3E3A" w:rsidP="002E3E3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8"/>
          <w:szCs w:val="18"/>
        </w:rPr>
      </w:pPr>
    </w:p>
    <w:p w14:paraId="69FF185B" w14:textId="77777777" w:rsidR="00846D17" w:rsidRDefault="006B4E5F">
      <w:pPr>
        <w:spacing w:after="0" w:line="240" w:lineRule="auto"/>
        <w:rPr>
          <w:rStyle w:val="SubtleEmphasis"/>
          <w:i w:val="0"/>
          <w:iCs w:val="0"/>
          <w:color w:val="auto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Ind w:w="19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solid" w:color="BFBFBF" w:fill="D9D9D9"/>
        <w:tblLayout w:type="fixed"/>
        <w:tblLook w:val="04A0" w:firstRow="1" w:lastRow="0" w:firstColumn="1" w:lastColumn="0" w:noHBand="0" w:noVBand="1"/>
      </w:tblPr>
      <w:tblGrid>
        <w:gridCol w:w="9000"/>
      </w:tblGrid>
      <w:tr w:rsidR="00846D17" w14:paraId="5CB039C1" w14:textId="77777777">
        <w:trPr>
          <w:trHeight w:val="307"/>
        </w:trPr>
        <w:tc>
          <w:tcPr>
            <w:tcW w:w="9000" w:type="dxa"/>
            <w:shd w:val="solid" w:color="BFBFBF" w:fill="D9D9D9"/>
          </w:tcPr>
          <w:p w14:paraId="7A5652B7" w14:textId="046915A9" w:rsidR="00846D17" w:rsidRDefault="0093061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Hlk7046406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Certifications</w:t>
            </w:r>
          </w:p>
        </w:tc>
      </w:tr>
      <w:bookmarkEnd w:id="0"/>
    </w:tbl>
    <w:p w14:paraId="6FA483F1" w14:textId="77777777" w:rsidR="00846D17" w:rsidRDefault="00846D17">
      <w:pPr>
        <w:pStyle w:val="NoSpacing"/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</w:p>
    <w:p w14:paraId="142FFF4A" w14:textId="1212AAFB" w:rsidR="000A01AB" w:rsidRDefault="000A01AB">
      <w:pPr>
        <w:pStyle w:val="NoSpacing"/>
        <w:numPr>
          <w:ilvl w:val="0"/>
          <w:numId w:val="27"/>
        </w:numPr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 w:rsidRPr="000A01AB">
        <w:rPr>
          <w:rStyle w:val="SubtleEmphasis"/>
          <w:rFonts w:cs="Calibri"/>
          <w:i w:val="0"/>
          <w:color w:val="000000"/>
          <w:sz w:val="18"/>
          <w:szCs w:val="18"/>
        </w:rPr>
        <w:t>Completed courses on SAS VIYA Administration in SAS training portal.</w:t>
      </w:r>
    </w:p>
    <w:p w14:paraId="713625C3" w14:textId="378470D0" w:rsidR="009E1E1F" w:rsidRPr="000A01AB" w:rsidRDefault="009E1E1F">
      <w:pPr>
        <w:pStyle w:val="NoSpacing"/>
        <w:numPr>
          <w:ilvl w:val="0"/>
          <w:numId w:val="27"/>
        </w:numPr>
        <w:jc w:val="both"/>
        <w:rPr>
          <w:rStyle w:val="SubtleEmphasis"/>
          <w:rFonts w:cs="Calibri"/>
          <w:i w:val="0"/>
          <w:color w:val="000000"/>
          <w:sz w:val="18"/>
          <w:szCs w:val="18"/>
        </w:rPr>
      </w:pPr>
      <w:r>
        <w:rPr>
          <w:rStyle w:val="SubtleEmphasis"/>
          <w:rFonts w:cs="Calibri"/>
          <w:i w:val="0"/>
          <w:color w:val="000000"/>
          <w:sz w:val="18"/>
          <w:szCs w:val="18"/>
        </w:rPr>
        <w:t>Completed courses in A</w:t>
      </w:r>
      <w:proofErr w:type="spellStart"/>
      <w:r>
        <w:rPr>
          <w:rStyle w:val="SubtleEmphasis"/>
          <w:rFonts w:cs="Calibri"/>
          <w:i w:val="0"/>
          <w:color w:val="000000"/>
          <w:sz w:val="18"/>
          <w:szCs w:val="18"/>
        </w:rPr>
        <w:t>cloud</w:t>
      </w:r>
      <w:proofErr w:type="spellEnd"/>
      <w:r>
        <w:rPr>
          <w:rStyle w:val="SubtleEmphasis"/>
          <w:rFonts w:cs="Calibri"/>
          <w:i w:val="0"/>
          <w:color w:val="000000"/>
          <w:sz w:val="18"/>
          <w:szCs w:val="18"/>
        </w:rPr>
        <w:t xml:space="preserve"> Guru on AWS and DevOps.</w:t>
      </w:r>
    </w:p>
    <w:p w14:paraId="6AE66A0C" w14:textId="1851C645" w:rsidR="0093061B" w:rsidRPr="0093061B" w:rsidRDefault="0093061B">
      <w:pPr>
        <w:pStyle w:val="NoSpacing"/>
        <w:numPr>
          <w:ilvl w:val="0"/>
          <w:numId w:val="27"/>
        </w:numPr>
        <w:jc w:val="both"/>
        <w:rPr>
          <w:rFonts w:eastAsia="SimSun"/>
          <w:iCs/>
          <w:color w:val="000000"/>
        </w:rPr>
      </w:pPr>
      <w:r>
        <w:rPr>
          <w:rStyle w:val="SubtleEmphasis"/>
          <w:rFonts w:cs="Calibri"/>
          <w:i w:val="0"/>
          <w:color w:val="000000"/>
          <w:sz w:val="18"/>
          <w:szCs w:val="18"/>
        </w:rPr>
        <w:t>SAS Administrator Getting Started</w:t>
      </w:r>
      <w:r>
        <w:rPr>
          <w:rFonts w:eastAsia="SimSun" w:cs="Calibri"/>
          <w:color w:val="000000"/>
          <w:sz w:val="18"/>
          <w:szCs w:val="18"/>
        </w:rPr>
        <w:t xml:space="preserve"> by SAS</w:t>
      </w:r>
    </w:p>
    <w:p w14:paraId="06C80280" w14:textId="42149A2D" w:rsidR="0093061B" w:rsidRDefault="0093061B" w:rsidP="00036A1C">
      <w:pPr>
        <w:pStyle w:val="NoSpacing"/>
        <w:numPr>
          <w:ilvl w:val="0"/>
          <w:numId w:val="27"/>
        </w:numPr>
        <w:jc w:val="both"/>
        <w:rPr>
          <w:rFonts w:eastAsia="SimSun" w:cs="Calibri"/>
          <w:color w:val="000000"/>
          <w:sz w:val="18"/>
          <w:szCs w:val="18"/>
        </w:rPr>
      </w:pPr>
      <w:r>
        <w:rPr>
          <w:rStyle w:val="SubtleEmphasis"/>
          <w:rFonts w:cs="Calibri"/>
          <w:i w:val="0"/>
          <w:color w:val="000000"/>
          <w:sz w:val="18"/>
          <w:szCs w:val="18"/>
        </w:rPr>
        <w:t>SAS Programming in SAS Grid</w:t>
      </w:r>
      <w:r>
        <w:rPr>
          <w:rFonts w:eastAsia="SimSun" w:cs="Calibri"/>
          <w:color w:val="000000"/>
          <w:sz w:val="18"/>
          <w:szCs w:val="18"/>
        </w:rPr>
        <w:t xml:space="preserve"> by SAS</w:t>
      </w:r>
    </w:p>
    <w:p w14:paraId="487F5F9C" w14:textId="2588D080" w:rsidR="00846D17" w:rsidRDefault="0093061B" w:rsidP="00036A1C">
      <w:pPr>
        <w:pStyle w:val="NoSpacing"/>
        <w:numPr>
          <w:ilvl w:val="0"/>
          <w:numId w:val="27"/>
        </w:numPr>
        <w:jc w:val="both"/>
        <w:rPr>
          <w:rFonts w:eastAsia="SimSun" w:cs="Calibri"/>
          <w:color w:val="000000"/>
          <w:sz w:val="18"/>
          <w:szCs w:val="18"/>
        </w:rPr>
      </w:pPr>
      <w:r>
        <w:rPr>
          <w:rFonts w:eastAsia="SimSun" w:cs="Calibri"/>
          <w:color w:val="000000"/>
          <w:sz w:val="18"/>
          <w:szCs w:val="18"/>
        </w:rPr>
        <w:lastRenderedPageBreak/>
        <w:t xml:space="preserve">Certifications from SAS on Machine </w:t>
      </w:r>
      <w:r w:rsidR="008E69E9">
        <w:rPr>
          <w:rFonts w:eastAsia="SimSun" w:cs="Calibri"/>
          <w:color w:val="000000"/>
          <w:sz w:val="18"/>
          <w:szCs w:val="18"/>
        </w:rPr>
        <w:t>Learning,</w:t>
      </w:r>
      <w:r>
        <w:rPr>
          <w:rFonts w:eastAsia="SimSun" w:cs="Calibri"/>
          <w:color w:val="000000"/>
          <w:sz w:val="18"/>
          <w:szCs w:val="18"/>
        </w:rPr>
        <w:t xml:space="preserve"> Deep </w:t>
      </w:r>
      <w:r w:rsidR="008E69E9">
        <w:rPr>
          <w:rFonts w:eastAsia="SimSun" w:cs="Calibri"/>
          <w:color w:val="000000"/>
          <w:sz w:val="18"/>
          <w:szCs w:val="18"/>
        </w:rPr>
        <w:t>Learning and</w:t>
      </w:r>
      <w:r>
        <w:rPr>
          <w:rFonts w:eastAsia="SimSun" w:cs="Calibri"/>
          <w:color w:val="000000"/>
          <w:sz w:val="18"/>
          <w:szCs w:val="18"/>
        </w:rPr>
        <w:t xml:space="preserve"> Text Analytics using SAS VIYA.</w:t>
      </w:r>
    </w:p>
    <w:p w14:paraId="402982F6" w14:textId="288027F5" w:rsidR="0093061B" w:rsidRDefault="0093061B" w:rsidP="00036A1C">
      <w:pPr>
        <w:pStyle w:val="NoSpacing"/>
        <w:numPr>
          <w:ilvl w:val="0"/>
          <w:numId w:val="27"/>
        </w:numPr>
        <w:jc w:val="both"/>
        <w:rPr>
          <w:rFonts w:eastAsia="SimSun" w:cs="Calibri"/>
          <w:color w:val="000000"/>
          <w:sz w:val="18"/>
          <w:szCs w:val="18"/>
        </w:rPr>
      </w:pPr>
      <w:r>
        <w:rPr>
          <w:rFonts w:eastAsia="SimSun" w:cs="Calibri"/>
          <w:color w:val="000000"/>
          <w:sz w:val="18"/>
          <w:szCs w:val="18"/>
        </w:rPr>
        <w:t>Certifications on Machine Learning, Deep Learning and NLTK using Python.</w:t>
      </w:r>
    </w:p>
    <w:p w14:paraId="10B439D9" w14:textId="50203564" w:rsidR="008F1EDC" w:rsidRPr="008F1EDC" w:rsidRDefault="008F1EDC" w:rsidP="008F1ED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Projects</w:t>
      </w:r>
    </w:p>
    <w:p w14:paraId="0B99AD54" w14:textId="733C502E" w:rsidR="00036A1C" w:rsidRPr="008E69E9" w:rsidRDefault="008F1EDC" w:rsidP="008E69E9">
      <w:pPr>
        <w:pStyle w:val="NoSpacing"/>
        <w:numPr>
          <w:ilvl w:val="0"/>
          <w:numId w:val="40"/>
        </w:numPr>
        <w:jc w:val="both"/>
        <w:rPr>
          <w:rFonts w:eastAsia="SimSun" w:cs="Calibri"/>
          <w:color w:val="000000"/>
          <w:sz w:val="18"/>
          <w:szCs w:val="18"/>
        </w:rPr>
      </w:pPr>
      <w:r>
        <w:rPr>
          <w:rFonts w:eastAsia="SimSun" w:cs="Calibri"/>
          <w:color w:val="000000"/>
          <w:sz w:val="18"/>
          <w:szCs w:val="18"/>
        </w:rPr>
        <w:t xml:space="preserve">SAS VIYA </w:t>
      </w:r>
      <w:proofErr w:type="spellStart"/>
      <w:r>
        <w:rPr>
          <w:rFonts w:eastAsia="SimSun" w:cs="Calibri"/>
          <w:color w:val="000000"/>
          <w:sz w:val="18"/>
          <w:szCs w:val="18"/>
        </w:rPr>
        <w:t>PyAdmin</w:t>
      </w:r>
      <w:proofErr w:type="spellEnd"/>
      <w:r>
        <w:rPr>
          <w:rFonts w:eastAsia="SimSun" w:cs="Calibri"/>
          <w:color w:val="000000"/>
          <w:sz w:val="18"/>
          <w:szCs w:val="18"/>
        </w:rPr>
        <w:t xml:space="preserve"> Console: </w:t>
      </w:r>
      <w:hyperlink r:id="rId5" w:history="1">
        <w:r w:rsidR="00E06FAA" w:rsidRPr="00E72991">
          <w:rPr>
            <w:rStyle w:val="Hyperlink"/>
          </w:rPr>
          <w:t>https://github.com/HariMummidi/SASPyAdminModule</w:t>
        </w:r>
      </w:hyperlink>
    </w:p>
    <w:p w14:paraId="5983B4AB" w14:textId="77777777" w:rsidR="00846D17" w:rsidRDefault="006B4E5F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Declaration:</w:t>
      </w:r>
    </w:p>
    <w:p w14:paraId="2CB6EB86" w14:textId="77777777" w:rsidR="00846D17" w:rsidRDefault="006B4E5F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All the above mentioned is true and I hold the responsibility for the same.</w:t>
      </w:r>
    </w:p>
    <w:p w14:paraId="007640A3" w14:textId="40C18713" w:rsidR="00846D17" w:rsidRDefault="00036A1C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 Mummidi</w:t>
      </w:r>
      <w:r w:rsidR="006B4E5F">
        <w:rPr>
          <w:rFonts w:ascii="Times New Roman" w:hAnsi="Times New Roman"/>
          <w:b/>
          <w:sz w:val="24"/>
          <w:szCs w:val="24"/>
        </w:rPr>
        <w:t>.</w:t>
      </w:r>
    </w:p>
    <w:p w14:paraId="539A4F3B" w14:textId="77777777" w:rsidR="00846D17" w:rsidRDefault="00846D17">
      <w:pPr>
        <w:spacing w:line="240" w:lineRule="auto"/>
        <w:rPr>
          <w:sz w:val="18"/>
          <w:szCs w:val="18"/>
        </w:rPr>
      </w:pPr>
    </w:p>
    <w:sectPr w:rsidR="00846D17">
      <w:pgSz w:w="11907" w:h="16839" w:code="9"/>
      <w:pgMar w:top="1440" w:right="1440" w:bottom="144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01A1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8D256EC"/>
    <w:lvl w:ilvl="0" w:tplc="7026BD2A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8F27A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4A6362E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E7274B4"/>
    <w:lvl w:ilvl="0" w:tplc="1C369648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2E027926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BA08573E"/>
    <w:lvl w:ilvl="0" w:tplc="F64EB274">
      <w:start w:val="1"/>
      <w:numFmt w:val="bullet"/>
      <w:lvlText w:val=""/>
      <w:lvlJc w:val="left"/>
      <w:pPr>
        <w:ind w:left="648" w:hanging="360"/>
      </w:pPr>
      <w:rPr>
        <w:rFonts w:ascii="Wingding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8E2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A96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FC6B6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DC2DB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294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D6A1D66"/>
    <w:lvl w:ilvl="0" w:tplc="981AA0F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94E371E"/>
    <w:lvl w:ilvl="0" w:tplc="EEA2756A">
      <w:start w:val="1"/>
      <w:numFmt w:val="bullet"/>
      <w:lvlText w:val=""/>
      <w:lvlJc w:val="left"/>
      <w:pPr>
        <w:ind w:left="720" w:hanging="360"/>
      </w:pPr>
      <w:rPr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CDA88A4"/>
    <w:lvl w:ilvl="0" w:tplc="DE40D196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26C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56282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99E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6F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CE648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C9C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31B8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3F5E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2E5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00C4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7A0CB360"/>
    <w:lvl w:ilvl="0" w:tplc="9508D9D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B8AAE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F374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384AFC48"/>
    <w:lvl w:ilvl="0" w:tplc="DE40D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C7F45A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E5C6650E"/>
    <w:lvl w:ilvl="0" w:tplc="57605E58">
      <w:start w:val="1"/>
      <w:numFmt w:val="bullet"/>
      <w:lvlText w:val=""/>
      <w:lvlJc w:val="left"/>
      <w:pPr>
        <w:tabs>
          <w:tab w:val="left" w:pos="360"/>
        </w:tabs>
        <w:ind w:left="360" w:hanging="360"/>
      </w:pPr>
      <w:rPr>
        <w:vertAlign w:val="baseline"/>
      </w:rPr>
    </w:lvl>
    <w:lvl w:ilvl="1" w:tplc="0B3E90C2">
      <w:start w:val="1"/>
      <w:numFmt w:val="decimal"/>
      <w:lvlText w:val=""/>
      <w:lvlJc w:val="left"/>
    </w:lvl>
    <w:lvl w:ilvl="2" w:tplc="DA42A47E">
      <w:start w:val="1"/>
      <w:numFmt w:val="decimal"/>
      <w:lvlText w:val=""/>
      <w:lvlJc w:val="left"/>
    </w:lvl>
    <w:lvl w:ilvl="3" w:tplc="19AC58D8">
      <w:start w:val="1"/>
      <w:numFmt w:val="decimal"/>
      <w:lvlText w:val=""/>
      <w:lvlJc w:val="left"/>
    </w:lvl>
    <w:lvl w:ilvl="4" w:tplc="CF707928">
      <w:start w:val="1"/>
      <w:numFmt w:val="decimal"/>
      <w:lvlText w:val=""/>
      <w:lvlJc w:val="left"/>
    </w:lvl>
    <w:lvl w:ilvl="5" w:tplc="738A136A">
      <w:start w:val="1"/>
      <w:numFmt w:val="decimal"/>
      <w:lvlText w:val=""/>
      <w:lvlJc w:val="left"/>
    </w:lvl>
    <w:lvl w:ilvl="6" w:tplc="411674CE">
      <w:start w:val="1"/>
      <w:numFmt w:val="decimal"/>
      <w:lvlText w:val=""/>
      <w:lvlJc w:val="left"/>
    </w:lvl>
    <w:lvl w:ilvl="7" w:tplc="A1E0A308">
      <w:start w:val="1"/>
      <w:numFmt w:val="decimal"/>
      <w:lvlText w:val=""/>
      <w:lvlJc w:val="left"/>
    </w:lvl>
    <w:lvl w:ilvl="8" w:tplc="E654A250">
      <w:start w:val="1"/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1A7E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4BEA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9F644670"/>
    <w:lvl w:ilvl="0" w:tplc="0409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38" w15:restartNumberingAfterBreak="0">
    <w:nsid w:val="6481071B"/>
    <w:multiLevelType w:val="hybridMultilevel"/>
    <w:tmpl w:val="3B4E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96514B"/>
    <w:multiLevelType w:val="hybridMultilevel"/>
    <w:tmpl w:val="EBD4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8"/>
  </w:num>
  <w:num w:numId="4">
    <w:abstractNumId w:val="15"/>
  </w:num>
  <w:num w:numId="5">
    <w:abstractNumId w:val="28"/>
  </w:num>
  <w:num w:numId="6">
    <w:abstractNumId w:val="2"/>
  </w:num>
  <w:num w:numId="7">
    <w:abstractNumId w:val="25"/>
  </w:num>
  <w:num w:numId="8">
    <w:abstractNumId w:val="33"/>
  </w:num>
  <w:num w:numId="9">
    <w:abstractNumId w:val="26"/>
  </w:num>
  <w:num w:numId="10">
    <w:abstractNumId w:val="7"/>
  </w:num>
  <w:num w:numId="11">
    <w:abstractNumId w:val="34"/>
  </w:num>
  <w:num w:numId="12">
    <w:abstractNumId w:val="16"/>
  </w:num>
  <w:num w:numId="13">
    <w:abstractNumId w:val="17"/>
  </w:num>
  <w:num w:numId="14">
    <w:abstractNumId w:val="0"/>
  </w:num>
  <w:num w:numId="15">
    <w:abstractNumId w:val="38"/>
  </w:num>
  <w:num w:numId="16">
    <w:abstractNumId w:val="5"/>
  </w:num>
  <w:num w:numId="17">
    <w:abstractNumId w:val="21"/>
  </w:num>
  <w:num w:numId="18">
    <w:abstractNumId w:val="11"/>
  </w:num>
  <w:num w:numId="19">
    <w:abstractNumId w:val="9"/>
  </w:num>
  <w:num w:numId="20">
    <w:abstractNumId w:val="18"/>
  </w:num>
  <w:num w:numId="21">
    <w:abstractNumId w:val="3"/>
  </w:num>
  <w:num w:numId="22">
    <w:abstractNumId w:val="32"/>
  </w:num>
  <w:num w:numId="23">
    <w:abstractNumId w:val="6"/>
  </w:num>
  <w:num w:numId="24">
    <w:abstractNumId w:val="12"/>
  </w:num>
  <w:num w:numId="25">
    <w:abstractNumId w:val="24"/>
  </w:num>
  <w:num w:numId="26">
    <w:abstractNumId w:val="14"/>
  </w:num>
  <w:num w:numId="27">
    <w:abstractNumId w:val="22"/>
  </w:num>
  <w:num w:numId="28">
    <w:abstractNumId w:val="37"/>
  </w:num>
  <w:num w:numId="29">
    <w:abstractNumId w:val="27"/>
  </w:num>
  <w:num w:numId="30">
    <w:abstractNumId w:val="20"/>
  </w:num>
  <w:num w:numId="31">
    <w:abstractNumId w:val="36"/>
  </w:num>
  <w:num w:numId="32">
    <w:abstractNumId w:val="30"/>
  </w:num>
  <w:num w:numId="33">
    <w:abstractNumId w:val="23"/>
  </w:num>
  <w:num w:numId="34">
    <w:abstractNumId w:val="31"/>
  </w:num>
  <w:num w:numId="35">
    <w:abstractNumId w:val="4"/>
  </w:num>
  <w:num w:numId="36">
    <w:abstractNumId w:val="19"/>
  </w:num>
  <w:num w:numId="37">
    <w:abstractNumId w:val="1"/>
  </w:num>
  <w:num w:numId="38">
    <w:abstractNumId w:val="13"/>
  </w:num>
  <w:num w:numId="39">
    <w:abstractNumId w:val="3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17"/>
    <w:rsid w:val="00020880"/>
    <w:rsid w:val="00036A1C"/>
    <w:rsid w:val="00092DB7"/>
    <w:rsid w:val="000A01AB"/>
    <w:rsid w:val="0012059C"/>
    <w:rsid w:val="001A07C9"/>
    <w:rsid w:val="001D67DD"/>
    <w:rsid w:val="00207514"/>
    <w:rsid w:val="00262879"/>
    <w:rsid w:val="00282B03"/>
    <w:rsid w:val="002C7719"/>
    <w:rsid w:val="002D514F"/>
    <w:rsid w:val="002E3E3A"/>
    <w:rsid w:val="003A67FB"/>
    <w:rsid w:val="003D4FC8"/>
    <w:rsid w:val="00463D83"/>
    <w:rsid w:val="004F196A"/>
    <w:rsid w:val="00563F33"/>
    <w:rsid w:val="006B4E5F"/>
    <w:rsid w:val="00806FB7"/>
    <w:rsid w:val="00846D17"/>
    <w:rsid w:val="00873A79"/>
    <w:rsid w:val="008E69E9"/>
    <w:rsid w:val="008F0EB8"/>
    <w:rsid w:val="008F1EDC"/>
    <w:rsid w:val="0093061B"/>
    <w:rsid w:val="009D7624"/>
    <w:rsid w:val="009E16FE"/>
    <w:rsid w:val="009E1E1F"/>
    <w:rsid w:val="00A55893"/>
    <w:rsid w:val="00B14D78"/>
    <w:rsid w:val="00C06A1A"/>
    <w:rsid w:val="00CD4765"/>
    <w:rsid w:val="00D47E6C"/>
    <w:rsid w:val="00D66E39"/>
    <w:rsid w:val="00DC2C4F"/>
    <w:rsid w:val="00DE5106"/>
    <w:rsid w:val="00E06FAA"/>
    <w:rsid w:val="00F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7EB0"/>
  <w15:docId w15:val="{9A2DEA04-592C-4494-AF9B-5E3539A6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paragraph" w:styleId="NoSpacing">
    <w:name w:val="No Spacing"/>
    <w:uiPriority w:val="1"/>
    <w:qFormat/>
    <w:pPr>
      <w:spacing w:after="0" w:line="360" w:lineRule="auto"/>
      <w:ind w:left="360" w:hanging="360"/>
    </w:pPr>
    <w:rPr>
      <w:rFonts w:eastAsia="Calibri" w:cs="Times New Roman"/>
    </w:rPr>
  </w:style>
  <w:style w:type="paragraph" w:styleId="BodyText">
    <w:name w:val="Body Text"/>
    <w:basedOn w:val="Normal"/>
    <w:link w:val="BodyTextChar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odyText0">
    <w:name w:val="&quot;Body Text&quot;"/>
    <w:pPr>
      <w:widowControl w:val="0"/>
      <w:spacing w:after="0" w:line="240" w:lineRule="auto"/>
    </w:pPr>
    <w:rPr>
      <w:rFonts w:ascii="Times New Roman" w:eastAsia="Times New Roman" w:hAnsi="Times New Roman" w:cs="Times New Roman" w:hint="eastAsia"/>
      <w:sz w:val="24"/>
      <w:szCs w:val="24"/>
      <w:lang w:eastAsia="ar-SA"/>
    </w:r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NoSpacing0">
    <w:name w:val="&quot;No Spacing&quot;"/>
    <w:qFormat/>
    <w:pPr>
      <w:spacing w:after="0" w:line="360" w:lineRule="auto"/>
      <w:ind w:hanging="360"/>
    </w:pPr>
    <w:rPr>
      <w:rFonts w:eastAsia="Calibri" w:cs="Times New Roman" w:hint="eastAsia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1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iMummidi/SASPyAdminMo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Hari Mummidi</cp:lastModifiedBy>
  <cp:revision>25</cp:revision>
  <dcterms:created xsi:type="dcterms:W3CDTF">2020-11-18T20:14:00Z</dcterms:created>
  <dcterms:modified xsi:type="dcterms:W3CDTF">2021-10-26T13:43:00Z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1821620505</vt:i4>
  </property>
</Properties>
</file>